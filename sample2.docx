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3044E" w:rsidRDefault="0003044E">
      <w:pPr>
        <w:pStyle w:val="Heading1"/>
      </w:pPr>
      <w:r>
        <w:t>This is Heading1 Text</w:t>
      </w:r>
    </w:p>
    <w:p w:rsidR="0003044E" w:rsidRDefault="0003044E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:rsidR="0003044E" w:rsidRDefault="0003044E">
      <w:pPr>
        <w:pStyle w:val="BlockStyleTest"/>
      </w:pPr>
      <w:r>
        <w:t>This is a Defined Block Style Called BlockStyleTest</w:t>
      </w:r>
    </w:p>
    <w:p w:rsidR="0003044E" w:rsidRDefault="0003044E">
      <w:r>
        <w:t>This is more Normal text.</w:t>
      </w:r>
    </w:p>
    <w:p w:rsidR="0003044E" w:rsidRDefault="0003044E">
      <w:pPr>
        <w:pStyle w:val="Heading2"/>
      </w:pPr>
      <w:r>
        <w:t>This is Heading 2 text</w:t>
      </w:r>
    </w:p>
    <w:p w:rsidR="0003044E" w:rsidRDefault="0003044E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3044E" w:rsidRDefault="0003044E">
      <w:pPr>
        <w:jc w:val="center"/>
      </w:pPr>
      <w:r>
        <w:t>This block is centered.</w:t>
      </w:r>
    </w:p>
    <w:p w:rsidR="0003044E" w:rsidRDefault="0003044E">
      <w:r>
        <w:t xml:space="preserve">This is left-aligned. </w:t>
      </w:r>
    </w:p>
    <w:p w:rsidR="0003044E" w:rsidRDefault="0003044E"/>
    <w:p w:rsidR="0003044E" w:rsidRDefault="0003044E">
      <w:pPr>
        <w:numPr>
          <w:ilvl w:val="0"/>
          <w:numId w:val="2"/>
        </w:numPr>
      </w:pPr>
      <w:r>
        <w:t xml:space="preserve">First item of bulleted list. </w:t>
      </w:r>
    </w:p>
    <w:p w:rsidR="0003044E" w:rsidRDefault="0003044E">
      <w:pPr>
        <w:numPr>
          <w:ilvl w:val="0"/>
          <w:numId w:val="2"/>
        </w:numPr>
      </w:pPr>
      <w:r>
        <w:t>Second item of bulleted list.</w:t>
      </w:r>
    </w:p>
    <w:p w:rsidR="0003044E" w:rsidRDefault="0003044E">
      <w:pPr>
        <w:ind w:left="720"/>
      </w:pPr>
      <w:r>
        <w:t xml:space="preserve">Second paragraph of second item of bulleted list. </w:t>
      </w:r>
    </w:p>
    <w:p w:rsidR="0003044E" w:rsidRDefault="0003044E">
      <w:pPr>
        <w:numPr>
          <w:ilvl w:val="0"/>
          <w:numId w:val="2"/>
        </w:numPr>
      </w:pPr>
      <w:r>
        <w:t>Third item of bulleted list.</w:t>
      </w:r>
    </w:p>
    <w:p w:rsidR="0003044E" w:rsidRDefault="0003044E">
      <w:pPr>
        <w:numPr>
          <w:ilvl w:val="1"/>
          <w:numId w:val="2"/>
        </w:numPr>
      </w:pPr>
      <w:r>
        <w:t>First item of third item’s nested list</w:t>
      </w:r>
    </w:p>
    <w:p w:rsidR="0003044E" w:rsidRDefault="0003044E">
      <w:pPr>
        <w:numPr>
          <w:ilvl w:val="1"/>
          <w:numId w:val="2"/>
        </w:numPr>
      </w:pPr>
      <w:r>
        <w:t>Second item of third item’s nested list</w:t>
      </w:r>
    </w:p>
    <w:p w:rsidR="0003044E" w:rsidRDefault="0003044E">
      <w:pPr>
        <w:numPr>
          <w:ilvl w:val="0"/>
          <w:numId w:val="2"/>
        </w:numPr>
      </w:pPr>
      <w:r>
        <w:t>Fourth and final item of main bulleted list.</w:t>
      </w:r>
    </w:p>
    <w:p w:rsidR="0003044E" w:rsidRDefault="0003044E"/>
    <w:p w:rsidR="0003044E" w:rsidRDefault="0003044E">
      <w:r>
        <w:t>This is Normal text.</w:t>
      </w:r>
    </w:p>
    <w:p w:rsidR="0003044E" w:rsidRDefault="0003044E"/>
    <w:p w:rsidR="0003044E" w:rsidRDefault="0003044E">
      <w:pPr>
        <w:numPr>
          <w:ilvl w:val="0"/>
          <w:numId w:val="3"/>
        </w:numPr>
      </w:pPr>
      <w:r>
        <w:t xml:space="preserve">First item of numbered list. </w:t>
      </w:r>
    </w:p>
    <w:p w:rsidR="0003044E" w:rsidRDefault="0003044E">
      <w:pPr>
        <w:numPr>
          <w:ilvl w:val="0"/>
          <w:numId w:val="3"/>
        </w:numPr>
      </w:pPr>
      <w:r>
        <w:t>Second item of numbered list.</w:t>
      </w:r>
    </w:p>
    <w:p w:rsidR="0003044E" w:rsidRDefault="0003044E">
      <w:pPr>
        <w:ind w:left="720"/>
      </w:pPr>
      <w:r>
        <w:t xml:space="preserve">Second paragraph of second item of numbered list. </w:t>
      </w:r>
    </w:p>
    <w:p w:rsidR="0003044E" w:rsidRDefault="0003044E">
      <w:pPr>
        <w:numPr>
          <w:ilvl w:val="0"/>
          <w:numId w:val="3"/>
        </w:numPr>
      </w:pPr>
      <w:r>
        <w:t>Third item of numbered list.</w:t>
      </w:r>
    </w:p>
    <w:p w:rsidR="0003044E" w:rsidRDefault="0003044E"/>
    <w:p w:rsidR="0003044E" w:rsidRDefault="0003044E">
      <w:r>
        <w:t>Here is a BMP picture:</w:t>
      </w:r>
    </w:p>
    <w:p w:rsidR="0003044E" w:rsidRDefault="00C5491A">
      <w:r>
        <w:rPr>
          <w:noProof/>
          <w:lang w:eastAsia="en-US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124585" cy="1120775"/>
            <wp:effectExtent l="19050" t="0" r="0" b="0"/>
            <wp:wrapSquare wrapText="largest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1120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US"/>
        </w:rPr>
        <w:drawing>
          <wp:inline distT="0" distB="0" distL="0" distR="0">
            <wp:extent cx="952500" cy="952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6" t="-66" r="-66" b="-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44E" w:rsidRDefault="0003044E">
      <w:r>
        <w:t>Here is a table:</w:t>
      </w:r>
    </w:p>
    <w:tbl>
      <w:tblPr>
        <w:tblW w:w="0" w:type="auto"/>
        <w:tblInd w:w="-5" w:type="dxa"/>
        <w:tblLayout w:type="fixed"/>
        <w:tblLook w:val="0000"/>
      </w:tblPr>
      <w:tblGrid>
        <w:gridCol w:w="1771"/>
        <w:gridCol w:w="1771"/>
        <w:gridCol w:w="1771"/>
        <w:gridCol w:w="1771"/>
        <w:gridCol w:w="1782"/>
      </w:tblGrid>
      <w:tr w:rsidR="0003044E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pPr>
              <w:snapToGrid w:val="0"/>
            </w:pPr>
          </w:p>
        </w:tc>
        <w:tc>
          <w:tcPr>
            <w:tcW w:w="3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pPr>
              <w:jc w:val="center"/>
            </w:pPr>
            <w:r>
              <w:t>New York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pPr>
              <w:jc w:val="center"/>
            </w:pPr>
            <w:r>
              <w:t>Boston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044E" w:rsidRDefault="0003044E">
            <w:pPr>
              <w:jc w:val="center"/>
            </w:pPr>
            <w:r>
              <w:t>Detroit</w:t>
            </w:r>
          </w:p>
        </w:tc>
      </w:tr>
      <w:tr w:rsidR="0003044E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Baseball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Mets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Yankees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Red Sox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044E" w:rsidRDefault="0003044E">
            <w:r>
              <w:t>Tigers</w:t>
            </w:r>
          </w:p>
        </w:tc>
      </w:tr>
      <w:tr w:rsidR="0003044E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Hockey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Rangers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Islanders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Bruins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044E" w:rsidRDefault="0003044E">
            <w:r>
              <w:t>Red Wings</w:t>
            </w:r>
          </w:p>
        </w:tc>
      </w:tr>
      <w:tr w:rsidR="0003044E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Football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Giants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Jets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044E" w:rsidRDefault="0003044E">
            <w:r>
              <w:t>Patriots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044E" w:rsidRDefault="0003044E">
            <w:r>
              <w:t>Lions</w:t>
            </w:r>
          </w:p>
        </w:tc>
      </w:tr>
    </w:tbl>
    <w:p w:rsidR="0003044E" w:rsidRDefault="0003044E"/>
    <w:p w:rsidR="0003044E" w:rsidRDefault="0003044E">
      <w:r>
        <w:t>Here is an embedded Excel spreadsheet:</w:t>
      </w:r>
    </w:p>
    <w:p w:rsidR="0003044E" w:rsidRDefault="0003044E"/>
    <w:p w:rsidR="0003044E" w:rsidRDefault="0003044E">
      <w:r>
        <w:object w:dxaOrig="5025" w:dyaOrig="18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3.8pt;height:90.6pt" o:ole="" filled="t">
            <v:fill color2="black"/>
            <v:imagedata r:id="rId7" o:title="" croptop="-35f" cropbottom="-35f" cropleft="-13f" cropright="-13f"/>
          </v:shape>
          <o:OLEObject Type="Embed" ProgID="Excel.Sheet.8" ShapeID="_x0000_i1025" DrawAspect="Content" ObjectID="_1618173236" r:id="rId8"/>
        </w:object>
      </w:r>
    </w:p>
    <w:p w:rsidR="0003044E" w:rsidRDefault="0003044E"/>
    <w:p w:rsidR="0003044E" w:rsidRDefault="0003044E">
      <w:r>
        <w:t>This concludes our test.</w:t>
      </w:r>
    </w:p>
    <w:p w:rsidR="0003044E" w:rsidRDefault="0003044E">
      <w:pPr>
        <w:rPr>
          <w:rFonts w:ascii="Symbol" w:hAnsi="Symbol" w:cs="Symbol"/>
          <w:sz w:val="32"/>
        </w:rPr>
      </w:pPr>
    </w:p>
    <w:sectPr w:rsidR="000304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426508"/>
    <w:rsid w:val="0003044E"/>
    <w:rsid w:val="00426508"/>
    <w:rsid w:val="00C54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3z4">
    <w:name w:val="WW8Num13z4"/>
    <w:rPr>
      <w:rFonts w:ascii="Courier New" w:hAnsi="Courier New" w:cs="Courier New" w:hint="default"/>
    </w:rPr>
  </w:style>
  <w:style w:type="character" w:styleId="DefaultParagraphFont0">
    <w:name w:val="Default Paragraph Font"/>
  </w:style>
  <w:style w:type="character" w:customStyle="1" w:styleId="InlineStyle">
    <w:name w:val="InlineStyle"/>
    <w:basedOn w:val="DefaultParagraphFont0"/>
    <w:rPr>
      <w:rFonts w:ascii="Courier New" w:hAnsi="Courier New" w:cs="Courier New"/>
      <w:sz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 w:cs="Arial"/>
      <w:b/>
      <w:i/>
      <w:sz w:val="2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Lexis Nexis Group</dc:creator>
  <cp:lastModifiedBy>Ali Galip Sekeroglu</cp:lastModifiedBy>
  <cp:revision>2</cp:revision>
  <cp:lastPrinted>1601-01-01T00:00:00Z</cp:lastPrinted>
  <dcterms:created xsi:type="dcterms:W3CDTF">2019-04-30T20:48:00Z</dcterms:created>
  <dcterms:modified xsi:type="dcterms:W3CDTF">2019-04-30T20:48:00Z</dcterms:modified>
</cp:coreProperties>
</file>